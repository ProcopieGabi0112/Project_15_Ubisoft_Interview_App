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0"/>
        <w:gridCol w:w="2660"/>
      </w:tblGrid>
      <w:tr w:rsidR="000C6FA4" w:rsidRPr="00F4560E" w:rsidTr="00A977F2">
        <w:trPr>
          <w:trHeight w:val="252"/>
        </w:trPr>
        <w:tc>
          <w:tcPr>
            <w:tcW w:w="8190" w:type="dxa"/>
          </w:tcPr>
          <w:p w:rsidR="000C6FA4" w:rsidRPr="00F4560E" w:rsidRDefault="008D055A" w:rsidP="000C6FA4">
            <w:pPr>
              <w:pStyle w:val="Title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THE Runner</w:t>
            </w:r>
            <w:r w:rsidR="000D06F6">
              <w:rPr>
                <w:rFonts w:ascii="Calibri" w:hAnsi="Calibri"/>
                <w:b/>
              </w:rPr>
              <w:t xml:space="preserve"> GAME</w:t>
            </w:r>
          </w:p>
          <w:p w:rsidR="000C6FA4" w:rsidRPr="00F4560E" w:rsidRDefault="00CC7903" w:rsidP="000C6FA4">
            <w:pPr>
              <w:pStyle w:val="Heading1"/>
              <w:outlineLvl w:val="0"/>
              <w:rPr>
                <w:rFonts w:ascii="Calibri" w:hAnsi="Calibri"/>
                <w:b/>
                <w:sz w:val="24"/>
                <w:szCs w:val="24"/>
              </w:rPr>
            </w:pPr>
            <w:r w:rsidRPr="00F4560E">
              <w:rPr>
                <w:rFonts w:ascii="Calibri" w:hAnsi="Calibri"/>
                <w:b/>
                <w:sz w:val="24"/>
                <w:szCs w:val="24"/>
              </w:rPr>
              <w:t>CONCEPT</w:t>
            </w:r>
          </w:p>
          <w:p w:rsidR="00A977F2" w:rsidRDefault="008D055A" w:rsidP="00CC7903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The Runner </w:t>
            </w:r>
            <w:r w:rsidR="000D06F6">
              <w:rPr>
                <w:rFonts w:ascii="Calibri" w:hAnsi="Calibri"/>
                <w:sz w:val="24"/>
                <w:szCs w:val="24"/>
              </w:rPr>
              <w:t>Game</w:t>
            </w:r>
            <w:r w:rsidR="00CC7903" w:rsidRPr="00F4560E">
              <w:rPr>
                <w:rFonts w:ascii="Calibri" w:hAnsi="Calibri"/>
                <w:sz w:val="24"/>
                <w:szCs w:val="24"/>
              </w:rPr>
              <w:t xml:space="preserve"> is a prototype of the </w:t>
            </w:r>
            <w:r>
              <w:rPr>
                <w:rFonts w:ascii="Calibri" w:hAnsi="Calibri"/>
                <w:sz w:val="24"/>
                <w:szCs w:val="24"/>
              </w:rPr>
              <w:t xml:space="preserve">popular </w:t>
            </w:r>
            <w:r w:rsidR="00A977F2" w:rsidRPr="0008037A">
              <w:rPr>
                <w:rFonts w:ascii="Calibri" w:hAnsi="Calibri"/>
                <w:b/>
                <w:color w:val="0070C0"/>
                <w:sz w:val="24"/>
                <w:szCs w:val="24"/>
              </w:rPr>
              <w:t>E</w:t>
            </w:r>
            <w:r w:rsidRPr="0008037A">
              <w:rPr>
                <w:rFonts w:ascii="Calibri" w:hAnsi="Calibri"/>
                <w:b/>
                <w:color w:val="0070C0"/>
                <w:sz w:val="24"/>
                <w:szCs w:val="24"/>
              </w:rPr>
              <w:t xml:space="preserve">ndless </w:t>
            </w:r>
            <w:r w:rsidR="00A977F2" w:rsidRPr="0008037A">
              <w:rPr>
                <w:rFonts w:ascii="Calibri" w:hAnsi="Calibri"/>
                <w:b/>
                <w:color w:val="0070C0"/>
                <w:sz w:val="24"/>
                <w:szCs w:val="24"/>
              </w:rPr>
              <w:t>R</w:t>
            </w:r>
            <w:r w:rsidRPr="0008037A">
              <w:rPr>
                <w:rFonts w:ascii="Calibri" w:hAnsi="Calibri"/>
                <w:b/>
                <w:color w:val="0070C0"/>
                <w:sz w:val="24"/>
                <w:szCs w:val="24"/>
              </w:rPr>
              <w:t>unner</w:t>
            </w:r>
            <w:r>
              <w:rPr>
                <w:rFonts w:ascii="Calibri" w:hAnsi="Calibri"/>
                <w:sz w:val="24"/>
                <w:szCs w:val="24"/>
              </w:rPr>
              <w:t xml:space="preserve"> platformer genre.</w:t>
            </w:r>
            <w:r>
              <w:rPr>
                <w:rFonts w:ascii="Calibri" w:hAnsi="Calibri"/>
                <w:sz w:val="24"/>
                <w:szCs w:val="24"/>
              </w:rPr>
              <w:br/>
            </w:r>
            <w:r>
              <w:rPr>
                <w:rFonts w:ascii="Calibri" w:hAnsi="Calibri"/>
                <w:sz w:val="24"/>
                <w:szCs w:val="24"/>
              </w:rPr>
              <w:br/>
              <w:t xml:space="preserve">In these games, the player runs automatically on a </w:t>
            </w:r>
            <w:r w:rsidR="00A977F2">
              <w:rPr>
                <w:rFonts w:ascii="Calibri" w:hAnsi="Calibri"/>
                <w:sz w:val="24"/>
                <w:szCs w:val="24"/>
              </w:rPr>
              <w:t xml:space="preserve">procedurally </w:t>
            </w:r>
            <w:r>
              <w:rPr>
                <w:rFonts w:ascii="Calibri" w:hAnsi="Calibri"/>
                <w:sz w:val="24"/>
                <w:szCs w:val="24"/>
              </w:rPr>
              <w:t xml:space="preserve">generated path </w:t>
            </w:r>
            <w:r w:rsidR="00A977F2">
              <w:rPr>
                <w:rFonts w:ascii="Calibri" w:hAnsi="Calibri"/>
                <w:sz w:val="24"/>
                <w:szCs w:val="24"/>
              </w:rPr>
              <w:t xml:space="preserve">with one or more lanes. The challenge is to </w:t>
            </w:r>
            <w:r>
              <w:rPr>
                <w:rFonts w:ascii="Calibri" w:hAnsi="Calibri"/>
                <w:sz w:val="24"/>
                <w:szCs w:val="24"/>
              </w:rPr>
              <w:t>avoid various obstacles</w:t>
            </w:r>
            <w:r w:rsidR="00A977F2">
              <w:rPr>
                <w:rFonts w:ascii="Calibri" w:hAnsi="Calibri"/>
                <w:sz w:val="24"/>
                <w:szCs w:val="24"/>
              </w:rPr>
              <w:t xml:space="preserve"> and collect various pick-ups</w:t>
            </w:r>
            <w:r>
              <w:rPr>
                <w:rFonts w:ascii="Calibri" w:hAnsi="Calibri"/>
                <w:sz w:val="24"/>
                <w:szCs w:val="24"/>
              </w:rPr>
              <w:t xml:space="preserve">. The score is determined based on the distance </w:t>
            </w:r>
            <w:r w:rsidR="00A977F2">
              <w:rPr>
                <w:rFonts w:ascii="Calibri" w:hAnsi="Calibri"/>
                <w:sz w:val="24"/>
                <w:szCs w:val="24"/>
              </w:rPr>
              <w:t>traveled or on the value of collected items.</w:t>
            </w:r>
          </w:p>
          <w:p w:rsidR="00A977F2" w:rsidRDefault="00A977F2" w:rsidP="00CC7903">
            <w:pPr>
              <w:rPr>
                <w:rFonts w:ascii="Calibri" w:hAnsi="Calibri"/>
                <w:sz w:val="24"/>
                <w:szCs w:val="24"/>
              </w:rPr>
            </w:pPr>
          </w:p>
          <w:p w:rsidR="00D23C77" w:rsidRDefault="00D23C77" w:rsidP="00CC7903">
            <w:pPr>
              <w:rPr>
                <w:rFonts w:ascii="Calibri" w:hAnsi="Calibri"/>
                <w:sz w:val="24"/>
                <w:szCs w:val="24"/>
              </w:rPr>
            </w:pPr>
            <w:r w:rsidRPr="00F4560E">
              <w:rPr>
                <w:rFonts w:ascii="Calibri" w:hAnsi="Calibri"/>
                <w:sz w:val="24"/>
                <w:szCs w:val="24"/>
              </w:rPr>
              <w:t xml:space="preserve">For more details about </w:t>
            </w:r>
            <w:r w:rsidR="00A977F2">
              <w:rPr>
                <w:rFonts w:ascii="Calibri" w:hAnsi="Calibri"/>
                <w:sz w:val="24"/>
                <w:szCs w:val="24"/>
              </w:rPr>
              <w:t xml:space="preserve">this genre </w:t>
            </w:r>
            <w:r w:rsidRPr="00F4560E">
              <w:rPr>
                <w:rFonts w:ascii="Calibri" w:hAnsi="Calibri"/>
                <w:sz w:val="24"/>
                <w:szCs w:val="24"/>
              </w:rPr>
              <w:t>visit Wikipedia:</w:t>
            </w:r>
          </w:p>
          <w:p w:rsidR="00A977F2" w:rsidRDefault="00A977F2" w:rsidP="00CC7903">
            <w:pPr>
              <w:rPr>
                <w:rFonts w:ascii="Calibri" w:hAnsi="Calibri"/>
                <w:sz w:val="24"/>
                <w:szCs w:val="24"/>
              </w:rPr>
            </w:pPr>
            <w:hyperlink r:id="rId9" w:history="1">
              <w:r w:rsidRPr="001238D1">
                <w:rPr>
                  <w:rStyle w:val="Hyperlink"/>
                  <w:rFonts w:ascii="Calibri" w:hAnsi="Calibri"/>
                  <w:sz w:val="24"/>
                  <w:szCs w:val="24"/>
                </w:rPr>
                <w:t>https://en.wikipedia.org/wiki/Platform_game#Endless_running_game</w:t>
              </w:r>
            </w:hyperlink>
          </w:p>
          <w:p w:rsidR="00A977F2" w:rsidRPr="00F4560E" w:rsidRDefault="00A977F2" w:rsidP="00A977F2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660" w:type="dxa"/>
          </w:tcPr>
          <w:p w:rsidR="000C6FA4" w:rsidRPr="00F4560E" w:rsidRDefault="008D055A">
            <w:pPr>
              <w:pStyle w:val="Title"/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519923" cy="2733675"/>
                  <wp:effectExtent l="0" t="0" r="4445" b="0"/>
                  <wp:docPr id="3" name="Picture 3" descr="Image 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636" cy="2752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60E" w:rsidRPr="00F4560E" w:rsidRDefault="00F4560E" w:rsidP="00F4560E">
      <w:pPr>
        <w:pStyle w:val="Heading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PROTOTYPE</w:t>
      </w:r>
    </w:p>
    <w:p w:rsidR="00F4560E" w:rsidRDefault="00F4560E" w:rsidP="00F4560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</w:t>
      </w:r>
      <w:r w:rsidR="00A977F2">
        <w:rPr>
          <w:rFonts w:ascii="Calibri" w:hAnsi="Calibri"/>
          <w:sz w:val="24"/>
          <w:szCs w:val="24"/>
        </w:rPr>
        <w:t>Runner Game</w:t>
      </w:r>
      <w:r w:rsidR="000D06F6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prototype </w:t>
      </w:r>
      <w:r w:rsidR="00E0728A">
        <w:rPr>
          <w:rFonts w:ascii="Calibri" w:hAnsi="Calibri"/>
          <w:sz w:val="24"/>
          <w:szCs w:val="24"/>
        </w:rPr>
        <w:t>must implement</w:t>
      </w:r>
      <w:r>
        <w:rPr>
          <w:rFonts w:ascii="Calibri" w:hAnsi="Calibri"/>
          <w:sz w:val="24"/>
          <w:szCs w:val="24"/>
        </w:rPr>
        <w:t xml:space="preserve"> the gameplay </w:t>
      </w:r>
      <w:r w:rsidR="0019510D">
        <w:rPr>
          <w:rFonts w:ascii="Calibri" w:hAnsi="Calibri"/>
          <w:sz w:val="24"/>
          <w:szCs w:val="24"/>
        </w:rPr>
        <w:t xml:space="preserve">mechanics </w:t>
      </w:r>
      <w:r w:rsidR="00A977F2">
        <w:rPr>
          <w:rFonts w:ascii="Calibri" w:hAnsi="Calibri"/>
          <w:sz w:val="24"/>
          <w:szCs w:val="24"/>
        </w:rPr>
        <w:t>specific to this genre</w:t>
      </w:r>
      <w:r w:rsidR="000D06F6">
        <w:rPr>
          <w:rFonts w:ascii="Calibri" w:hAnsi="Calibri"/>
          <w:sz w:val="24"/>
          <w:szCs w:val="24"/>
        </w:rPr>
        <w:t>.</w:t>
      </w:r>
    </w:p>
    <w:p w:rsidR="0019510D" w:rsidRPr="0019510D" w:rsidRDefault="0019510D" w:rsidP="00F4560E">
      <w:pPr>
        <w:rPr>
          <w:rFonts w:ascii="Calibri" w:hAnsi="Calibri"/>
          <w:b/>
          <w:sz w:val="24"/>
          <w:szCs w:val="24"/>
        </w:rPr>
      </w:pPr>
      <w:r w:rsidRPr="0019510D">
        <w:rPr>
          <w:rFonts w:ascii="Calibri" w:hAnsi="Calibri"/>
          <w:b/>
          <w:sz w:val="24"/>
          <w:szCs w:val="24"/>
        </w:rPr>
        <w:t xml:space="preserve">The </w:t>
      </w:r>
      <w:r w:rsidR="00A977F2">
        <w:rPr>
          <w:rFonts w:ascii="Calibri" w:hAnsi="Calibri"/>
          <w:b/>
          <w:sz w:val="24"/>
          <w:szCs w:val="24"/>
        </w:rPr>
        <w:t>world</w:t>
      </w:r>
    </w:p>
    <w:p w:rsidR="00E0728A" w:rsidRDefault="00A977F2" w:rsidP="008C677E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Must be presented in </w:t>
      </w:r>
      <w:r w:rsidRPr="0008037A">
        <w:rPr>
          <w:rFonts w:ascii="Calibri" w:hAnsi="Calibri"/>
          <w:b/>
          <w:color w:val="0070C0"/>
          <w:sz w:val="24"/>
          <w:szCs w:val="24"/>
        </w:rPr>
        <w:t>3D</w:t>
      </w:r>
      <w:r>
        <w:rPr>
          <w:rFonts w:ascii="Calibri" w:hAnsi="Calibri"/>
          <w:sz w:val="24"/>
          <w:szCs w:val="24"/>
        </w:rPr>
        <w:t xml:space="preserve"> with a </w:t>
      </w:r>
      <w:r w:rsidRPr="0008037A">
        <w:rPr>
          <w:rFonts w:ascii="Calibri" w:hAnsi="Calibri"/>
          <w:b/>
          <w:color w:val="0070C0"/>
          <w:sz w:val="24"/>
          <w:szCs w:val="24"/>
        </w:rPr>
        <w:t>perspective camera</w:t>
      </w:r>
      <w:r w:rsidR="00CC14D3" w:rsidRPr="0008037A">
        <w:rPr>
          <w:rFonts w:ascii="Calibri" w:hAnsi="Calibri"/>
          <w:color w:val="0070C0"/>
          <w:sz w:val="24"/>
          <w:szCs w:val="24"/>
        </w:rPr>
        <w:t xml:space="preserve"> </w:t>
      </w:r>
      <w:r w:rsidR="00CC14D3">
        <w:rPr>
          <w:rFonts w:ascii="Calibri" w:hAnsi="Calibri"/>
          <w:sz w:val="24"/>
          <w:szCs w:val="24"/>
        </w:rPr>
        <w:t>following the player</w:t>
      </w:r>
    </w:p>
    <w:p w:rsidR="00A977F2" w:rsidRDefault="00A977F2" w:rsidP="00CC14D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Must be </w:t>
      </w:r>
      <w:r w:rsidRPr="0008037A">
        <w:rPr>
          <w:rFonts w:ascii="Calibri" w:hAnsi="Calibri"/>
          <w:b/>
          <w:color w:val="0070C0"/>
          <w:sz w:val="24"/>
          <w:szCs w:val="24"/>
        </w:rPr>
        <w:t xml:space="preserve">procedurally generated </w:t>
      </w:r>
      <w:r w:rsidR="00CC14D3" w:rsidRPr="0008037A">
        <w:rPr>
          <w:rFonts w:ascii="Calibri" w:hAnsi="Calibri"/>
          <w:b/>
          <w:color w:val="0070C0"/>
          <w:sz w:val="24"/>
          <w:szCs w:val="24"/>
        </w:rPr>
        <w:t>indefinitely and randomly</w:t>
      </w:r>
      <w:r w:rsidR="00CC14D3">
        <w:rPr>
          <w:rFonts w:ascii="Calibri" w:hAnsi="Calibri"/>
          <w:sz w:val="24"/>
          <w:szCs w:val="24"/>
        </w:rPr>
        <w:t xml:space="preserve">, from prefabricated </w:t>
      </w:r>
      <w:r>
        <w:rPr>
          <w:rFonts w:ascii="Calibri" w:hAnsi="Calibri"/>
          <w:sz w:val="24"/>
          <w:szCs w:val="24"/>
        </w:rPr>
        <w:t>3D modules</w:t>
      </w:r>
    </w:p>
    <w:p w:rsidR="00C405C2" w:rsidRDefault="00C405C2" w:rsidP="00CC14D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Having modules with </w:t>
      </w:r>
      <w:r w:rsidRPr="0008037A">
        <w:rPr>
          <w:rFonts w:ascii="Calibri" w:hAnsi="Calibri"/>
          <w:b/>
          <w:color w:val="0070C0"/>
          <w:sz w:val="24"/>
          <w:szCs w:val="24"/>
        </w:rPr>
        <w:t>left and right turns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of the path is a </w:t>
      </w:r>
      <w:r w:rsidRPr="0008037A">
        <w:rPr>
          <w:rFonts w:ascii="Calibri" w:hAnsi="Calibri"/>
          <w:b/>
          <w:color w:val="00B050"/>
          <w:sz w:val="24"/>
          <w:szCs w:val="24"/>
        </w:rPr>
        <w:t>bonus</w:t>
      </w:r>
    </w:p>
    <w:p w:rsidR="009044CB" w:rsidRPr="0019510D" w:rsidRDefault="009044CB" w:rsidP="00CC14D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Having modules with </w:t>
      </w:r>
      <w:r w:rsidRPr="0008037A">
        <w:rPr>
          <w:rFonts w:ascii="Calibri" w:hAnsi="Calibri"/>
          <w:b/>
          <w:color w:val="0070C0"/>
          <w:sz w:val="24"/>
          <w:szCs w:val="24"/>
        </w:rPr>
        <w:t>2 or 3 lanes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is a </w:t>
      </w:r>
      <w:r w:rsidRPr="0008037A">
        <w:rPr>
          <w:rFonts w:ascii="Calibri" w:hAnsi="Calibri"/>
          <w:b/>
          <w:color w:val="00B050"/>
          <w:sz w:val="24"/>
          <w:szCs w:val="24"/>
        </w:rPr>
        <w:t>bonus</w:t>
      </w:r>
    </w:p>
    <w:p w:rsidR="0019510D" w:rsidRDefault="00CC14D3" w:rsidP="007C3240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Focus is NOT </w:t>
      </w:r>
      <w:r w:rsidR="009044CB">
        <w:rPr>
          <w:rFonts w:ascii="Calibri" w:hAnsi="Calibri"/>
          <w:sz w:val="24"/>
          <w:szCs w:val="24"/>
        </w:rPr>
        <w:t xml:space="preserve">on art: </w:t>
      </w:r>
      <w:r>
        <w:rPr>
          <w:rFonts w:ascii="Calibri" w:hAnsi="Calibri"/>
          <w:sz w:val="24"/>
          <w:szCs w:val="24"/>
        </w:rPr>
        <w:t xml:space="preserve">low poly </w:t>
      </w:r>
      <w:r w:rsidR="009044CB">
        <w:rPr>
          <w:rFonts w:ascii="Calibri" w:hAnsi="Calibri"/>
          <w:sz w:val="24"/>
          <w:szCs w:val="24"/>
        </w:rPr>
        <w:t xml:space="preserve">models </w:t>
      </w:r>
      <w:r>
        <w:rPr>
          <w:rFonts w:ascii="Calibri" w:hAnsi="Calibri"/>
          <w:sz w:val="24"/>
          <w:szCs w:val="24"/>
        </w:rPr>
        <w:t xml:space="preserve">or even </w:t>
      </w:r>
      <w:r w:rsidR="009044CB">
        <w:rPr>
          <w:rFonts w:ascii="Calibri" w:hAnsi="Calibri"/>
          <w:sz w:val="24"/>
          <w:szCs w:val="24"/>
        </w:rPr>
        <w:t>abstract geometric shapes (cubes) are enough</w:t>
      </w:r>
    </w:p>
    <w:p w:rsidR="0084411D" w:rsidRPr="0084411D" w:rsidRDefault="0084411D" w:rsidP="0084411D">
      <w:pPr>
        <w:rPr>
          <w:rFonts w:ascii="Calibri" w:hAnsi="Calibri"/>
          <w:b/>
          <w:sz w:val="24"/>
          <w:szCs w:val="24"/>
        </w:rPr>
      </w:pPr>
      <w:r w:rsidRPr="0084411D">
        <w:rPr>
          <w:rFonts w:ascii="Calibri" w:hAnsi="Calibri"/>
          <w:b/>
          <w:sz w:val="24"/>
          <w:szCs w:val="24"/>
        </w:rPr>
        <w:t xml:space="preserve">The </w:t>
      </w:r>
      <w:r w:rsidR="00CC14D3">
        <w:rPr>
          <w:rFonts w:ascii="Calibri" w:hAnsi="Calibri"/>
          <w:b/>
          <w:sz w:val="24"/>
          <w:szCs w:val="24"/>
        </w:rPr>
        <w:t>character</w:t>
      </w:r>
    </w:p>
    <w:p w:rsidR="00C405C2" w:rsidRDefault="00563C4B" w:rsidP="006C78E2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CC14D3">
        <w:rPr>
          <w:rFonts w:ascii="Calibri" w:hAnsi="Calibri"/>
          <w:sz w:val="24"/>
          <w:szCs w:val="24"/>
        </w:rPr>
        <w:t xml:space="preserve">The player </w:t>
      </w:r>
      <w:r w:rsidR="00CC14D3" w:rsidRPr="00CC14D3">
        <w:rPr>
          <w:rFonts w:ascii="Calibri" w:hAnsi="Calibri"/>
          <w:sz w:val="24"/>
          <w:szCs w:val="24"/>
        </w:rPr>
        <w:t xml:space="preserve">must be presented </w:t>
      </w:r>
      <w:r w:rsidR="00C405C2">
        <w:rPr>
          <w:rFonts w:ascii="Calibri" w:hAnsi="Calibri"/>
          <w:sz w:val="24"/>
          <w:szCs w:val="24"/>
        </w:rPr>
        <w:t xml:space="preserve">as a </w:t>
      </w:r>
      <w:r w:rsidR="00CC14D3" w:rsidRPr="0008037A">
        <w:rPr>
          <w:rFonts w:ascii="Calibri" w:hAnsi="Calibri"/>
          <w:b/>
          <w:color w:val="0070C0"/>
          <w:sz w:val="24"/>
          <w:szCs w:val="24"/>
        </w:rPr>
        <w:t xml:space="preserve">3D </w:t>
      </w:r>
      <w:r w:rsidR="00C405C2" w:rsidRPr="0008037A">
        <w:rPr>
          <w:rFonts w:ascii="Calibri" w:hAnsi="Calibri"/>
          <w:b/>
          <w:color w:val="0070C0"/>
          <w:sz w:val="24"/>
          <w:szCs w:val="24"/>
        </w:rPr>
        <w:t>model</w:t>
      </w:r>
    </w:p>
    <w:p w:rsidR="00CC14D3" w:rsidRDefault="00C405C2" w:rsidP="006C78E2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It must be </w:t>
      </w:r>
      <w:r w:rsidR="00CC14D3" w:rsidRPr="0008037A">
        <w:rPr>
          <w:rFonts w:ascii="Calibri" w:hAnsi="Calibri"/>
          <w:b/>
          <w:color w:val="0070C0"/>
          <w:sz w:val="24"/>
          <w:szCs w:val="24"/>
        </w:rPr>
        <w:t>animated</w:t>
      </w:r>
      <w:r w:rsidR="00CC14D3"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by any means that clearly represent his state and actions</w:t>
      </w:r>
    </w:p>
    <w:p w:rsidR="00CC14D3" w:rsidRDefault="00CC14D3" w:rsidP="006C78E2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Using Unity’s </w:t>
      </w:r>
      <w:r w:rsidR="00C405C2" w:rsidRPr="0008037A">
        <w:rPr>
          <w:rFonts w:ascii="Calibri" w:hAnsi="Calibri"/>
          <w:b/>
          <w:color w:val="0070C0"/>
          <w:sz w:val="24"/>
          <w:szCs w:val="24"/>
        </w:rPr>
        <w:t>M</w:t>
      </w:r>
      <w:r w:rsidRPr="0008037A">
        <w:rPr>
          <w:rFonts w:ascii="Calibri" w:hAnsi="Calibri"/>
          <w:b/>
          <w:color w:val="0070C0"/>
          <w:sz w:val="24"/>
          <w:szCs w:val="24"/>
        </w:rPr>
        <w:t>echanim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system </w:t>
      </w:r>
      <w:r w:rsidR="00C405C2">
        <w:rPr>
          <w:rFonts w:ascii="Calibri" w:hAnsi="Calibri"/>
          <w:sz w:val="24"/>
          <w:szCs w:val="24"/>
        </w:rPr>
        <w:t xml:space="preserve">and </w:t>
      </w:r>
      <w:r w:rsidR="00C405C2" w:rsidRPr="0008037A">
        <w:rPr>
          <w:rFonts w:ascii="Calibri" w:hAnsi="Calibri"/>
          <w:b/>
          <w:color w:val="0070C0"/>
          <w:sz w:val="24"/>
          <w:szCs w:val="24"/>
        </w:rPr>
        <w:t>skinned meshes</w:t>
      </w:r>
      <w:r w:rsidR="00C405C2"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is </w:t>
      </w:r>
      <w:r w:rsidR="00C405C2">
        <w:rPr>
          <w:rFonts w:ascii="Calibri" w:hAnsi="Calibri"/>
          <w:sz w:val="24"/>
          <w:szCs w:val="24"/>
        </w:rPr>
        <w:t xml:space="preserve">a </w:t>
      </w:r>
      <w:r w:rsidR="00C405C2" w:rsidRPr="0008037A">
        <w:rPr>
          <w:rFonts w:ascii="Calibri" w:hAnsi="Calibri"/>
          <w:b/>
          <w:color w:val="00B050"/>
          <w:sz w:val="24"/>
          <w:szCs w:val="24"/>
        </w:rPr>
        <w:t>bonus</w:t>
      </w:r>
    </w:p>
    <w:p w:rsidR="00CC14D3" w:rsidRDefault="009044CB" w:rsidP="006C78E2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Focus is NOT on art: </w:t>
      </w:r>
      <w:r w:rsidR="00CC14D3">
        <w:rPr>
          <w:rFonts w:ascii="Calibri" w:hAnsi="Calibri"/>
          <w:sz w:val="24"/>
          <w:szCs w:val="24"/>
        </w:rPr>
        <w:t>Unity’s default or free characters</w:t>
      </w:r>
      <w:r w:rsidR="0008037A">
        <w:rPr>
          <w:rFonts w:ascii="Calibri" w:hAnsi="Calibri"/>
          <w:sz w:val="24"/>
          <w:szCs w:val="24"/>
        </w:rPr>
        <w:t xml:space="preserve"> and animations </w:t>
      </w:r>
      <w:r>
        <w:rPr>
          <w:rFonts w:ascii="Calibri" w:hAnsi="Calibri"/>
          <w:sz w:val="24"/>
          <w:szCs w:val="24"/>
        </w:rPr>
        <w:t>are enough</w:t>
      </w:r>
      <w:r w:rsidR="0008037A">
        <w:rPr>
          <w:rFonts w:ascii="Calibri" w:hAnsi="Calibri"/>
          <w:sz w:val="24"/>
          <w:szCs w:val="24"/>
        </w:rPr>
        <w:t xml:space="preserve"> (see references)</w:t>
      </w:r>
    </w:p>
    <w:p w:rsidR="000D06F6" w:rsidRPr="000D06F6" w:rsidRDefault="000D06F6" w:rsidP="000D06F6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The </w:t>
      </w:r>
      <w:r w:rsidR="00C405C2">
        <w:rPr>
          <w:rFonts w:ascii="Calibri" w:hAnsi="Calibri"/>
          <w:b/>
          <w:sz w:val="24"/>
          <w:szCs w:val="24"/>
        </w:rPr>
        <w:t>controls</w:t>
      </w:r>
    </w:p>
    <w:p w:rsidR="000D06F6" w:rsidRDefault="000D06F6" w:rsidP="00E0728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</w:t>
      </w:r>
      <w:r w:rsidR="00C405C2">
        <w:rPr>
          <w:rFonts w:ascii="Calibri" w:hAnsi="Calibri"/>
          <w:sz w:val="24"/>
          <w:szCs w:val="24"/>
        </w:rPr>
        <w:t xml:space="preserve">player must </w:t>
      </w:r>
      <w:r w:rsidR="00C405C2" w:rsidRPr="0008037A">
        <w:rPr>
          <w:rFonts w:ascii="Calibri" w:hAnsi="Calibri"/>
          <w:b/>
          <w:color w:val="0070C0"/>
          <w:sz w:val="24"/>
          <w:szCs w:val="24"/>
        </w:rPr>
        <w:t>run forward by default</w:t>
      </w:r>
      <w:r w:rsidR="00C405C2">
        <w:rPr>
          <w:rFonts w:ascii="Calibri" w:hAnsi="Calibri"/>
          <w:sz w:val="24"/>
          <w:szCs w:val="24"/>
        </w:rPr>
        <w:t>, with a constant speed that is balanced for a fun experience</w:t>
      </w:r>
    </w:p>
    <w:p w:rsidR="00C405C2" w:rsidRDefault="00C405C2" w:rsidP="00E0728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player must be able to </w:t>
      </w:r>
      <w:r w:rsidRPr="0008037A">
        <w:rPr>
          <w:rFonts w:ascii="Calibri" w:hAnsi="Calibri"/>
          <w:b/>
          <w:color w:val="0070C0"/>
          <w:sz w:val="24"/>
          <w:szCs w:val="24"/>
        </w:rPr>
        <w:t>avoid obstacles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with moves specific </w:t>
      </w:r>
      <w:r w:rsidR="00851A36">
        <w:rPr>
          <w:rFonts w:ascii="Calibri" w:hAnsi="Calibri"/>
          <w:sz w:val="24"/>
          <w:szCs w:val="24"/>
        </w:rPr>
        <w:t xml:space="preserve">to </w:t>
      </w:r>
      <w:r>
        <w:rPr>
          <w:rFonts w:ascii="Calibri" w:hAnsi="Calibri"/>
          <w:sz w:val="24"/>
          <w:szCs w:val="24"/>
        </w:rPr>
        <w:t>each kind of obstacle</w:t>
      </w:r>
    </w:p>
    <w:p w:rsidR="00851A36" w:rsidRDefault="00851A36" w:rsidP="00851A36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Failing to avoid an obstacle ends the game</w:t>
      </w:r>
    </w:p>
    <w:p w:rsidR="009044CB" w:rsidRPr="009044CB" w:rsidRDefault="009044CB" w:rsidP="009044CB">
      <w:pPr>
        <w:pStyle w:val="ListParagraph"/>
        <w:numPr>
          <w:ilvl w:val="0"/>
          <w:numId w:val="4"/>
        </w:numPr>
        <w:rPr>
          <w:rFonts w:ascii="Calibri" w:hAnsi="Calibri"/>
          <w:b/>
          <w:sz w:val="24"/>
          <w:szCs w:val="24"/>
        </w:rPr>
      </w:pPr>
      <w:r w:rsidRPr="0008037A">
        <w:rPr>
          <w:rFonts w:ascii="Calibri" w:hAnsi="Calibri"/>
          <w:b/>
          <w:color w:val="0070C0"/>
          <w:sz w:val="24"/>
          <w:szCs w:val="24"/>
        </w:rPr>
        <w:t>Keyboard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controls must be supported</w:t>
      </w:r>
      <w:bookmarkStart w:id="0" w:name="_GoBack"/>
      <w:bookmarkEnd w:id="0"/>
    </w:p>
    <w:p w:rsidR="00851A36" w:rsidRDefault="009044CB" w:rsidP="009044CB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b/>
          <w:color w:val="0070C0"/>
          <w:sz w:val="24"/>
          <w:szCs w:val="24"/>
        </w:rPr>
        <w:t>Gamepad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(xbox 360 controller recommended) support is a </w:t>
      </w:r>
      <w:r w:rsidRPr="0008037A">
        <w:rPr>
          <w:rFonts w:ascii="Calibri" w:hAnsi="Calibri"/>
          <w:b/>
          <w:color w:val="00B050"/>
          <w:sz w:val="24"/>
          <w:szCs w:val="24"/>
        </w:rPr>
        <w:t>bonus</w:t>
      </w:r>
    </w:p>
    <w:p w:rsidR="009044CB" w:rsidRPr="009044CB" w:rsidRDefault="009044CB" w:rsidP="009044CB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Focus is on the accessibility and fast reflex skills</w:t>
      </w:r>
    </w:p>
    <w:p w:rsidR="00851A36" w:rsidRPr="00851A36" w:rsidRDefault="00851A36" w:rsidP="00851A36">
      <w:pPr>
        <w:rPr>
          <w:rFonts w:ascii="Calibri" w:hAnsi="Calibri"/>
          <w:b/>
          <w:sz w:val="24"/>
          <w:szCs w:val="24"/>
        </w:rPr>
      </w:pPr>
      <w:r w:rsidRPr="00851A36">
        <w:rPr>
          <w:rFonts w:ascii="Calibri" w:hAnsi="Calibri"/>
          <w:b/>
          <w:sz w:val="24"/>
          <w:szCs w:val="24"/>
        </w:rPr>
        <w:t xml:space="preserve">The </w:t>
      </w:r>
      <w:r>
        <w:rPr>
          <w:rFonts w:ascii="Calibri" w:hAnsi="Calibri"/>
          <w:b/>
          <w:sz w:val="24"/>
          <w:szCs w:val="24"/>
        </w:rPr>
        <w:t>obstacles</w:t>
      </w:r>
    </w:p>
    <w:p w:rsidR="00851A36" w:rsidRDefault="00851A36" w:rsidP="00E0728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game must feature the classic obstacles</w:t>
      </w:r>
      <w:r w:rsidR="00C405C2">
        <w:rPr>
          <w:rFonts w:ascii="Calibri" w:hAnsi="Calibri"/>
          <w:sz w:val="24"/>
          <w:szCs w:val="24"/>
        </w:rPr>
        <w:t xml:space="preserve">: </w:t>
      </w:r>
    </w:p>
    <w:p w:rsidR="00851A36" w:rsidRDefault="00C405C2" w:rsidP="00851A36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b/>
          <w:color w:val="0070C0"/>
          <w:sz w:val="24"/>
          <w:szCs w:val="24"/>
        </w:rPr>
        <w:lastRenderedPageBreak/>
        <w:t>jump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over</w:t>
      </w:r>
      <w:r w:rsidR="00851A36">
        <w:rPr>
          <w:rFonts w:ascii="Calibri" w:hAnsi="Calibri"/>
          <w:sz w:val="24"/>
          <w:szCs w:val="24"/>
        </w:rPr>
        <w:t xml:space="preserve"> holes in the path</w:t>
      </w:r>
    </w:p>
    <w:p w:rsidR="00851A36" w:rsidRDefault="00C405C2" w:rsidP="00851A36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b/>
          <w:color w:val="0070C0"/>
          <w:sz w:val="24"/>
          <w:szCs w:val="24"/>
        </w:rPr>
        <w:t>slide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underneath</w:t>
      </w:r>
      <w:r w:rsidR="00851A36">
        <w:rPr>
          <w:rFonts w:ascii="Calibri" w:hAnsi="Calibri"/>
          <w:sz w:val="24"/>
          <w:szCs w:val="24"/>
        </w:rPr>
        <w:t xml:space="preserve"> arches or fallen trees</w:t>
      </w:r>
    </w:p>
    <w:p w:rsidR="000D06F6" w:rsidRDefault="00851A36" w:rsidP="00851A36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b/>
          <w:color w:val="0070C0"/>
          <w:sz w:val="24"/>
          <w:szCs w:val="24"/>
        </w:rPr>
        <w:t xml:space="preserve">step </w:t>
      </w:r>
      <w:r w:rsidR="00C405C2" w:rsidRPr="0008037A">
        <w:rPr>
          <w:rFonts w:ascii="Calibri" w:hAnsi="Calibri"/>
          <w:b/>
          <w:color w:val="0070C0"/>
          <w:sz w:val="24"/>
          <w:szCs w:val="24"/>
        </w:rPr>
        <w:t>sideways</w:t>
      </w:r>
      <w:r w:rsidR="009044CB"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on lanes to avoid rocks in your path</w:t>
      </w:r>
    </w:p>
    <w:p w:rsidR="00851A36" w:rsidRDefault="00851A36" w:rsidP="00851A36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move left or right to </w:t>
      </w:r>
      <w:r w:rsidRPr="0008037A">
        <w:rPr>
          <w:rFonts w:ascii="Calibri" w:hAnsi="Calibri"/>
          <w:b/>
          <w:color w:val="0070C0"/>
          <w:sz w:val="24"/>
          <w:szCs w:val="24"/>
        </w:rPr>
        <w:t>take a left or right turn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in the path</w:t>
      </w:r>
      <w:r w:rsidR="009044CB">
        <w:rPr>
          <w:rFonts w:ascii="Calibri" w:hAnsi="Calibri"/>
          <w:sz w:val="24"/>
          <w:szCs w:val="24"/>
        </w:rPr>
        <w:t xml:space="preserve"> (if path has turns)</w:t>
      </w:r>
    </w:p>
    <w:p w:rsidR="00E0728A" w:rsidRPr="0008037A" w:rsidRDefault="00851A36" w:rsidP="00E0728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Feel free to </w:t>
      </w:r>
      <w:r w:rsidRPr="0008037A">
        <w:rPr>
          <w:rFonts w:ascii="Calibri" w:hAnsi="Calibri"/>
          <w:b/>
          <w:color w:val="0070C0"/>
          <w:sz w:val="24"/>
          <w:szCs w:val="24"/>
        </w:rPr>
        <w:t>create your own obstacles</w:t>
      </w:r>
      <w:r w:rsidRPr="0008037A">
        <w:rPr>
          <w:rFonts w:ascii="Calibri" w:hAnsi="Calibri"/>
          <w:color w:val="0070C0"/>
          <w:sz w:val="24"/>
          <w:szCs w:val="24"/>
        </w:rPr>
        <w:t xml:space="preserve"> </w:t>
      </w:r>
      <w:r w:rsidRPr="0008037A">
        <w:rPr>
          <w:rFonts w:ascii="Calibri" w:hAnsi="Calibri"/>
          <w:sz w:val="24"/>
          <w:szCs w:val="24"/>
        </w:rPr>
        <w:t xml:space="preserve">as a </w:t>
      </w:r>
      <w:r w:rsidRPr="0008037A">
        <w:rPr>
          <w:rFonts w:ascii="Calibri" w:hAnsi="Calibri"/>
          <w:b/>
          <w:color w:val="00B050"/>
          <w:sz w:val="24"/>
          <w:szCs w:val="24"/>
        </w:rPr>
        <w:t>bonus</w:t>
      </w:r>
      <w:r w:rsidRPr="0008037A">
        <w:rPr>
          <w:rFonts w:ascii="Calibri" w:hAnsi="Calibri"/>
          <w:sz w:val="24"/>
          <w:szCs w:val="24"/>
        </w:rPr>
        <w:t>. Examples:</w:t>
      </w:r>
    </w:p>
    <w:p w:rsidR="00851A36" w:rsidRPr="0008037A" w:rsidRDefault="00851A36" w:rsidP="00851A36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>Shoot at a “creature” or wooden barrier in your path, with collected bullets</w:t>
      </w:r>
    </w:p>
    <w:p w:rsidR="00851A36" w:rsidRDefault="00851A36" w:rsidP="00851A36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>Use a grappling hook with rope to swing over large pits</w:t>
      </w:r>
    </w:p>
    <w:p w:rsidR="0008037A" w:rsidRPr="0008037A" w:rsidRDefault="0008037A" w:rsidP="0008037A">
      <w:pPr>
        <w:rPr>
          <w:rFonts w:ascii="Calibri" w:hAnsi="Calibri"/>
          <w:b/>
          <w:sz w:val="24"/>
          <w:szCs w:val="24"/>
        </w:rPr>
      </w:pPr>
      <w:r w:rsidRPr="0008037A">
        <w:rPr>
          <w:rFonts w:ascii="Calibri" w:hAnsi="Calibri"/>
          <w:b/>
          <w:sz w:val="24"/>
          <w:szCs w:val="24"/>
        </w:rPr>
        <w:t xml:space="preserve">The </w:t>
      </w:r>
      <w:r>
        <w:rPr>
          <w:rFonts w:ascii="Calibri" w:hAnsi="Calibri"/>
          <w:b/>
          <w:sz w:val="24"/>
          <w:szCs w:val="24"/>
        </w:rPr>
        <w:t>collectibles</w:t>
      </w:r>
    </w:p>
    <w:p w:rsidR="00A81488" w:rsidRDefault="00282422" w:rsidP="00FF3F31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Featuring</w:t>
      </w:r>
      <w:r w:rsidR="00A81488">
        <w:rPr>
          <w:rFonts w:ascii="Calibri" w:hAnsi="Calibri"/>
          <w:sz w:val="24"/>
          <w:szCs w:val="24"/>
        </w:rPr>
        <w:t xml:space="preserve"> </w:t>
      </w:r>
      <w:r w:rsidR="00A81488" w:rsidRPr="00A81488">
        <w:rPr>
          <w:rFonts w:ascii="Calibri" w:hAnsi="Calibri"/>
          <w:b/>
          <w:color w:val="0070C0"/>
          <w:sz w:val="24"/>
          <w:szCs w:val="24"/>
        </w:rPr>
        <w:t>collectible items</w:t>
      </w:r>
      <w:r w:rsidR="00A81488" w:rsidRPr="00A81488">
        <w:rPr>
          <w:rFonts w:ascii="Calibri" w:hAnsi="Calibri"/>
          <w:sz w:val="24"/>
          <w:szCs w:val="24"/>
        </w:rPr>
        <w:t xml:space="preserve"> </w:t>
      </w:r>
      <w:r w:rsidR="00A81488">
        <w:rPr>
          <w:rFonts w:ascii="Calibri" w:hAnsi="Calibri"/>
          <w:sz w:val="24"/>
          <w:szCs w:val="24"/>
        </w:rPr>
        <w:t>(ex. coins) to score</w:t>
      </w:r>
      <w:r>
        <w:rPr>
          <w:rFonts w:ascii="Calibri" w:hAnsi="Calibri"/>
          <w:sz w:val="24"/>
          <w:szCs w:val="24"/>
        </w:rPr>
        <w:t xml:space="preserve"> is a </w:t>
      </w:r>
      <w:r w:rsidRPr="0008037A">
        <w:rPr>
          <w:rFonts w:ascii="Calibri" w:hAnsi="Calibri"/>
          <w:b/>
          <w:color w:val="00B050"/>
          <w:sz w:val="24"/>
          <w:szCs w:val="24"/>
        </w:rPr>
        <w:t>bonus</w:t>
      </w:r>
    </w:p>
    <w:p w:rsidR="0008037A" w:rsidRPr="00A81488" w:rsidRDefault="00A81488" w:rsidP="00FF3F31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A81488">
        <w:rPr>
          <w:rFonts w:ascii="Calibri" w:hAnsi="Calibri"/>
          <w:sz w:val="24"/>
          <w:szCs w:val="24"/>
        </w:rPr>
        <w:t xml:space="preserve">These items should be </w:t>
      </w:r>
      <w:r w:rsidRPr="00A81488">
        <w:rPr>
          <w:rFonts w:ascii="Calibri" w:hAnsi="Calibri"/>
          <w:b/>
          <w:color w:val="0070C0"/>
          <w:sz w:val="24"/>
          <w:szCs w:val="24"/>
        </w:rPr>
        <w:t>spawned along the path</w:t>
      </w:r>
      <w:r w:rsidRPr="00A81488">
        <w:rPr>
          <w:rFonts w:ascii="Calibri" w:hAnsi="Calibri"/>
          <w:sz w:val="24"/>
          <w:szCs w:val="24"/>
        </w:rPr>
        <w:t xml:space="preserve"> randomly and procedurally</w:t>
      </w:r>
    </w:p>
    <w:p w:rsidR="00A81488" w:rsidRPr="0008037A" w:rsidRDefault="00A81488" w:rsidP="0008037A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Player should pick these up automatically when colliding with them</w:t>
      </w:r>
    </w:p>
    <w:p w:rsidR="00F4560E" w:rsidRPr="0008037A" w:rsidRDefault="009044CB" w:rsidP="00F4560E">
      <w:pPr>
        <w:rPr>
          <w:rFonts w:ascii="Calibri" w:hAnsi="Calibri"/>
          <w:b/>
          <w:sz w:val="24"/>
          <w:szCs w:val="24"/>
        </w:rPr>
      </w:pPr>
      <w:r w:rsidRPr="0008037A">
        <w:rPr>
          <w:rFonts w:ascii="Calibri" w:hAnsi="Calibri"/>
          <w:b/>
          <w:sz w:val="24"/>
          <w:szCs w:val="24"/>
        </w:rPr>
        <w:t xml:space="preserve">The </w:t>
      </w:r>
      <w:r w:rsidR="00683DCF" w:rsidRPr="0008037A">
        <w:rPr>
          <w:rFonts w:ascii="Calibri" w:hAnsi="Calibri"/>
          <w:b/>
          <w:sz w:val="24"/>
          <w:szCs w:val="24"/>
        </w:rPr>
        <w:t>game flow</w:t>
      </w:r>
    </w:p>
    <w:p w:rsidR="00683DCF" w:rsidRPr="0008037A" w:rsidRDefault="00683DCF" w:rsidP="00947160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The </w:t>
      </w:r>
      <w:r w:rsidR="009044CB" w:rsidRPr="0008037A">
        <w:rPr>
          <w:rFonts w:ascii="Calibri" w:hAnsi="Calibri"/>
          <w:sz w:val="24"/>
          <w:szCs w:val="24"/>
        </w:rPr>
        <w:t xml:space="preserve">game must have a </w:t>
      </w:r>
      <w:r w:rsidRPr="0008037A">
        <w:rPr>
          <w:rFonts w:ascii="Calibri" w:hAnsi="Calibri"/>
          <w:sz w:val="24"/>
          <w:szCs w:val="24"/>
        </w:rPr>
        <w:t>main page from where to start the play session</w:t>
      </w:r>
    </w:p>
    <w:p w:rsidR="00683DCF" w:rsidRDefault="00683DCF" w:rsidP="00947160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During the </w:t>
      </w:r>
      <w:r w:rsidRPr="0008037A">
        <w:rPr>
          <w:rFonts w:ascii="Calibri" w:hAnsi="Calibri"/>
          <w:sz w:val="24"/>
          <w:szCs w:val="24"/>
        </w:rPr>
        <w:t xml:space="preserve">play session, the player </w:t>
      </w:r>
      <w:r w:rsidRPr="0008037A">
        <w:rPr>
          <w:rFonts w:ascii="Calibri" w:hAnsi="Calibri"/>
          <w:sz w:val="24"/>
          <w:szCs w:val="24"/>
        </w:rPr>
        <w:t xml:space="preserve">must be able to quit </w:t>
      </w:r>
      <w:r w:rsidRPr="0008037A">
        <w:rPr>
          <w:rFonts w:ascii="Calibri" w:hAnsi="Calibri"/>
          <w:sz w:val="24"/>
          <w:szCs w:val="24"/>
        </w:rPr>
        <w:t>and</w:t>
      </w:r>
      <w:r w:rsidRPr="0008037A">
        <w:rPr>
          <w:rFonts w:ascii="Calibri" w:hAnsi="Calibri"/>
          <w:sz w:val="24"/>
          <w:szCs w:val="24"/>
        </w:rPr>
        <w:t xml:space="preserve"> return to the main </w:t>
      </w:r>
      <w:r w:rsidRPr="0008037A">
        <w:rPr>
          <w:rFonts w:ascii="Calibri" w:hAnsi="Calibri"/>
          <w:sz w:val="24"/>
          <w:szCs w:val="24"/>
        </w:rPr>
        <w:t>page</w:t>
      </w:r>
    </w:p>
    <w:p w:rsidR="00A81488" w:rsidRPr="0008037A" w:rsidRDefault="00A81488" w:rsidP="00947160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During the play session the score and the best score must be displayed</w:t>
      </w:r>
    </w:p>
    <w:p w:rsidR="00683DCF" w:rsidRPr="0008037A" w:rsidRDefault="00683DCF" w:rsidP="00683DCF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When the </w:t>
      </w:r>
      <w:r w:rsidRPr="0008037A">
        <w:rPr>
          <w:rFonts w:ascii="Calibri" w:hAnsi="Calibri"/>
          <w:sz w:val="24"/>
          <w:szCs w:val="24"/>
        </w:rPr>
        <w:t xml:space="preserve">play session ends (player dies), </w:t>
      </w:r>
      <w:r w:rsidR="00A81488">
        <w:rPr>
          <w:rFonts w:ascii="Calibri" w:hAnsi="Calibri"/>
          <w:sz w:val="24"/>
          <w:szCs w:val="24"/>
        </w:rPr>
        <w:t xml:space="preserve">a “game over” message </w:t>
      </w:r>
      <w:r w:rsidRPr="0008037A">
        <w:rPr>
          <w:rFonts w:ascii="Calibri" w:hAnsi="Calibri"/>
          <w:sz w:val="24"/>
          <w:szCs w:val="24"/>
        </w:rPr>
        <w:t>must be displayed</w:t>
      </w:r>
    </w:p>
    <w:p w:rsidR="00683DCF" w:rsidRPr="0008037A" w:rsidRDefault="00683DCF" w:rsidP="00683DCF">
      <w:pPr>
        <w:pStyle w:val="ListParagraph"/>
        <w:numPr>
          <w:ilvl w:val="0"/>
          <w:numId w:val="8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After that, </w:t>
      </w:r>
      <w:r w:rsidRPr="0008037A">
        <w:rPr>
          <w:rFonts w:ascii="Calibri" w:hAnsi="Calibri"/>
          <w:sz w:val="24"/>
          <w:szCs w:val="24"/>
        </w:rPr>
        <w:t xml:space="preserve">the game must also return to the main </w:t>
      </w:r>
      <w:r w:rsidRPr="0008037A">
        <w:rPr>
          <w:rFonts w:ascii="Calibri" w:hAnsi="Calibri"/>
          <w:sz w:val="24"/>
          <w:szCs w:val="24"/>
        </w:rPr>
        <w:t>page</w:t>
      </w:r>
    </w:p>
    <w:p w:rsidR="00DB6B94" w:rsidRPr="0008037A" w:rsidRDefault="00A81488" w:rsidP="00A81488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Preserving the best score </w:t>
      </w:r>
      <w:r w:rsidR="00683DCF" w:rsidRPr="0008037A">
        <w:rPr>
          <w:rFonts w:ascii="Calibri" w:hAnsi="Calibri"/>
          <w:sz w:val="24"/>
          <w:szCs w:val="24"/>
        </w:rPr>
        <w:t xml:space="preserve">in a file on disk </w:t>
      </w:r>
      <w:r>
        <w:rPr>
          <w:rFonts w:ascii="Calibri" w:hAnsi="Calibri"/>
          <w:sz w:val="24"/>
          <w:szCs w:val="24"/>
        </w:rPr>
        <w:t xml:space="preserve">is a </w:t>
      </w:r>
      <w:r w:rsidRPr="00A81488">
        <w:rPr>
          <w:rFonts w:ascii="Calibri" w:hAnsi="Calibri"/>
          <w:b/>
          <w:color w:val="00B050"/>
          <w:sz w:val="24"/>
          <w:szCs w:val="24"/>
        </w:rPr>
        <w:t>bonus</w:t>
      </w:r>
    </w:p>
    <w:p w:rsidR="00683DCF" w:rsidRDefault="00683DCF" w:rsidP="00683DCF">
      <w:pPr>
        <w:rPr>
          <w:rFonts w:ascii="Calibri" w:hAnsi="Calibri"/>
          <w:b/>
          <w:sz w:val="24"/>
          <w:szCs w:val="24"/>
        </w:rPr>
      </w:pPr>
      <w:r w:rsidRPr="0008037A">
        <w:rPr>
          <w:rFonts w:ascii="Calibri" w:hAnsi="Calibri"/>
          <w:b/>
          <w:sz w:val="24"/>
          <w:szCs w:val="24"/>
        </w:rPr>
        <w:t>Other</w:t>
      </w:r>
    </w:p>
    <w:p w:rsidR="00A81488" w:rsidRDefault="00A81488" w:rsidP="00A81488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A81488">
        <w:rPr>
          <w:rFonts w:ascii="Calibri" w:hAnsi="Calibri"/>
          <w:b/>
          <w:color w:val="0070C0"/>
          <w:sz w:val="24"/>
          <w:szCs w:val="24"/>
        </w:rPr>
        <w:t>Sound</w:t>
      </w:r>
      <w:r w:rsidRPr="00A81488">
        <w:rPr>
          <w:rFonts w:ascii="Calibri" w:hAnsi="Calibri"/>
          <w:color w:val="0070C0"/>
          <w:sz w:val="24"/>
          <w:szCs w:val="24"/>
        </w:rPr>
        <w:t xml:space="preserve"> </w:t>
      </w:r>
      <w:r w:rsidRPr="0008037A">
        <w:rPr>
          <w:rFonts w:ascii="Calibri" w:hAnsi="Calibri"/>
          <w:sz w:val="24"/>
          <w:szCs w:val="24"/>
        </w:rPr>
        <w:t xml:space="preserve">effects and </w:t>
      </w:r>
      <w:r w:rsidRPr="00A81488">
        <w:rPr>
          <w:rFonts w:ascii="Calibri" w:hAnsi="Calibri"/>
          <w:b/>
          <w:color w:val="0070C0"/>
          <w:sz w:val="24"/>
          <w:szCs w:val="24"/>
        </w:rPr>
        <w:t>music</w:t>
      </w:r>
      <w:r w:rsidRPr="00A81488">
        <w:rPr>
          <w:rFonts w:ascii="Calibri" w:hAnsi="Calibri"/>
          <w:color w:val="0070C0"/>
          <w:sz w:val="24"/>
          <w:szCs w:val="24"/>
        </w:rPr>
        <w:t xml:space="preserve"> </w:t>
      </w:r>
      <w:r w:rsidRPr="0008037A">
        <w:rPr>
          <w:rFonts w:ascii="Calibri" w:hAnsi="Calibri"/>
          <w:sz w:val="24"/>
          <w:szCs w:val="24"/>
        </w:rPr>
        <w:t xml:space="preserve">are a </w:t>
      </w:r>
      <w:r w:rsidRPr="00A81488">
        <w:rPr>
          <w:rFonts w:ascii="Calibri" w:hAnsi="Calibri"/>
          <w:b/>
          <w:color w:val="00B050"/>
          <w:sz w:val="24"/>
          <w:szCs w:val="24"/>
        </w:rPr>
        <w:t>bonus</w:t>
      </w:r>
    </w:p>
    <w:p w:rsidR="00A81488" w:rsidRDefault="00A81488" w:rsidP="00A81488">
      <w:pPr>
        <w:rPr>
          <w:rFonts w:ascii="Calibri" w:hAnsi="Calibri"/>
          <w:sz w:val="24"/>
          <w:szCs w:val="24"/>
        </w:rPr>
      </w:pPr>
    </w:p>
    <w:p w:rsidR="00A81488" w:rsidRPr="00F4560E" w:rsidRDefault="00A81488" w:rsidP="00A81488">
      <w:pPr>
        <w:pStyle w:val="Heading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TECHNICAL</w:t>
      </w:r>
    </w:p>
    <w:p w:rsidR="00A81488" w:rsidRPr="0008037A" w:rsidRDefault="00A81488" w:rsidP="00683DCF">
      <w:pPr>
        <w:rPr>
          <w:rFonts w:ascii="Calibri" w:hAnsi="Calibri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053848E" wp14:editId="3F10F056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12001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2" name="Picture 2" descr="https://libuntu.files.wordpress.com/2015/10/unity3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ibuntu.files.wordpress.com/2015/10/unity3d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37A" w:rsidRPr="0008037A" w:rsidRDefault="0008037A" w:rsidP="0008037A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The </w:t>
      </w:r>
      <w:hyperlink r:id="rId12" w:history="1">
        <w:r w:rsidRPr="00282422">
          <w:rPr>
            <w:rStyle w:val="Hyperlink"/>
            <w:rFonts w:ascii="Calibri" w:hAnsi="Calibri"/>
            <w:b/>
            <w:color w:val="0070C0"/>
            <w:sz w:val="24"/>
            <w:szCs w:val="24"/>
          </w:rPr>
          <w:t>Unity3D</w:t>
        </w:r>
      </w:hyperlink>
      <w:r w:rsidRPr="00282422">
        <w:rPr>
          <w:rFonts w:ascii="Calibri" w:hAnsi="Calibri"/>
          <w:color w:val="0070C0"/>
          <w:sz w:val="24"/>
          <w:szCs w:val="24"/>
        </w:rPr>
        <w:t xml:space="preserve"> </w:t>
      </w:r>
      <w:r w:rsidRPr="0008037A">
        <w:rPr>
          <w:rFonts w:ascii="Calibri" w:hAnsi="Calibri"/>
          <w:sz w:val="24"/>
          <w:szCs w:val="24"/>
        </w:rPr>
        <w:t>engine will be used for implementation.</w:t>
      </w:r>
    </w:p>
    <w:p w:rsidR="0008037A" w:rsidRPr="0008037A" w:rsidRDefault="0008037A" w:rsidP="0008037A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08037A">
        <w:rPr>
          <w:rFonts w:ascii="Calibri" w:hAnsi="Calibri"/>
          <w:sz w:val="24"/>
          <w:szCs w:val="24"/>
        </w:rPr>
        <w:t xml:space="preserve">The scripting will be in </w:t>
      </w:r>
      <w:r w:rsidRPr="00282422">
        <w:rPr>
          <w:rFonts w:ascii="Calibri" w:hAnsi="Calibri"/>
          <w:b/>
          <w:color w:val="0070C0"/>
          <w:sz w:val="24"/>
          <w:szCs w:val="24"/>
        </w:rPr>
        <w:t>C#</w:t>
      </w:r>
      <w:r w:rsidRPr="0008037A">
        <w:rPr>
          <w:rFonts w:ascii="Calibri" w:hAnsi="Calibri"/>
          <w:sz w:val="24"/>
          <w:szCs w:val="24"/>
        </w:rPr>
        <w:t>.</w:t>
      </w:r>
    </w:p>
    <w:p w:rsidR="00645D5F" w:rsidRDefault="00645D5F" w:rsidP="009A1419">
      <w:pPr>
        <w:rPr>
          <w:rFonts w:ascii="Calibri" w:hAnsi="Calibri"/>
          <w:sz w:val="24"/>
          <w:szCs w:val="24"/>
        </w:rPr>
      </w:pPr>
    </w:p>
    <w:p w:rsidR="009A1419" w:rsidRPr="00F4560E" w:rsidRDefault="009A1419" w:rsidP="009A1419">
      <w:pPr>
        <w:pStyle w:val="Heading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FOCUS</w:t>
      </w:r>
    </w:p>
    <w:p w:rsidR="00984CF6" w:rsidRDefault="009A1419" w:rsidP="00984CF6">
      <w:pPr>
        <w:rPr>
          <w:rFonts w:ascii="Calibri" w:hAnsi="Calibri"/>
          <w:sz w:val="24"/>
          <w:szCs w:val="24"/>
        </w:rPr>
      </w:pPr>
      <w:r w:rsidRPr="00DE5ED4">
        <w:rPr>
          <w:rFonts w:ascii="Calibri" w:hAnsi="Calibri"/>
          <w:sz w:val="24"/>
          <w:szCs w:val="24"/>
        </w:rPr>
        <w:t xml:space="preserve">The </w:t>
      </w:r>
      <w:r>
        <w:rPr>
          <w:rFonts w:ascii="Calibri" w:hAnsi="Calibri"/>
          <w:sz w:val="24"/>
          <w:szCs w:val="24"/>
        </w:rPr>
        <w:t xml:space="preserve">main focus of the implementation </w:t>
      </w:r>
      <w:r w:rsidR="00984CF6">
        <w:rPr>
          <w:rFonts w:ascii="Calibri" w:hAnsi="Calibri"/>
          <w:sz w:val="24"/>
          <w:szCs w:val="24"/>
        </w:rPr>
        <w:t xml:space="preserve">must </w:t>
      </w:r>
      <w:r>
        <w:rPr>
          <w:rFonts w:ascii="Calibri" w:hAnsi="Calibri"/>
          <w:sz w:val="24"/>
          <w:szCs w:val="24"/>
        </w:rPr>
        <w:t xml:space="preserve">be on the </w:t>
      </w:r>
      <w:r w:rsidRPr="00282422">
        <w:rPr>
          <w:rFonts w:ascii="Calibri" w:hAnsi="Calibri"/>
          <w:b/>
          <w:color w:val="0070C0"/>
          <w:sz w:val="24"/>
          <w:szCs w:val="24"/>
        </w:rPr>
        <w:t>gameplay</w:t>
      </w:r>
      <w:r w:rsidRPr="00282422">
        <w:rPr>
          <w:rFonts w:ascii="Calibri" w:hAnsi="Calibri"/>
          <w:color w:val="0070C0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and </w:t>
      </w:r>
      <w:r w:rsidRPr="00282422">
        <w:rPr>
          <w:rFonts w:ascii="Calibri" w:hAnsi="Calibri"/>
          <w:b/>
          <w:color w:val="0070C0"/>
          <w:sz w:val="24"/>
          <w:szCs w:val="24"/>
        </w:rPr>
        <w:t>fun</w:t>
      </w:r>
      <w:r>
        <w:rPr>
          <w:rFonts w:ascii="Calibri" w:hAnsi="Calibri"/>
          <w:sz w:val="24"/>
          <w:szCs w:val="24"/>
        </w:rPr>
        <w:t xml:space="preserve">. </w:t>
      </w:r>
      <w:r w:rsidR="00282422">
        <w:rPr>
          <w:rFonts w:ascii="Calibri" w:hAnsi="Calibri"/>
          <w:sz w:val="24"/>
          <w:szCs w:val="24"/>
        </w:rPr>
        <w:br/>
      </w:r>
      <w:r w:rsidR="00282422" w:rsidRPr="00282422">
        <w:rPr>
          <w:rFonts w:ascii="Calibri" w:hAnsi="Calibri"/>
          <w:b/>
          <w:color w:val="0070C0"/>
          <w:sz w:val="24"/>
          <w:szCs w:val="24"/>
        </w:rPr>
        <w:t>Fast reflex skills</w:t>
      </w:r>
      <w:r w:rsidR="00282422">
        <w:rPr>
          <w:rFonts w:ascii="Calibri" w:hAnsi="Calibri"/>
          <w:sz w:val="24"/>
          <w:szCs w:val="24"/>
        </w:rPr>
        <w:t xml:space="preserve"> must be favored. </w:t>
      </w:r>
      <w:r w:rsidR="00645D5F">
        <w:rPr>
          <w:rFonts w:ascii="Calibri" w:hAnsi="Calibri"/>
          <w:sz w:val="24"/>
          <w:szCs w:val="24"/>
        </w:rPr>
        <w:t xml:space="preserve">There must be a </w:t>
      </w:r>
      <w:r w:rsidR="00645D5F" w:rsidRPr="00282422">
        <w:rPr>
          <w:rFonts w:ascii="Calibri" w:hAnsi="Calibri"/>
          <w:b/>
          <w:color w:val="0070C0"/>
          <w:sz w:val="24"/>
          <w:szCs w:val="24"/>
        </w:rPr>
        <w:t>fair challenge</w:t>
      </w:r>
      <w:r w:rsidR="00645D5F" w:rsidRPr="00282422">
        <w:rPr>
          <w:rFonts w:ascii="Calibri" w:hAnsi="Calibri"/>
          <w:color w:val="0070C0"/>
          <w:sz w:val="24"/>
          <w:szCs w:val="24"/>
        </w:rPr>
        <w:t xml:space="preserve"> </w:t>
      </w:r>
      <w:r w:rsidR="00645D5F">
        <w:rPr>
          <w:rFonts w:ascii="Calibri" w:hAnsi="Calibri"/>
          <w:sz w:val="24"/>
          <w:szCs w:val="24"/>
        </w:rPr>
        <w:t xml:space="preserve">for players to master it. </w:t>
      </w:r>
      <w:r w:rsidRPr="00282422">
        <w:rPr>
          <w:rFonts w:ascii="Calibri" w:hAnsi="Calibri"/>
          <w:b/>
          <w:color w:val="0070C0"/>
          <w:sz w:val="24"/>
          <w:szCs w:val="24"/>
        </w:rPr>
        <w:t>Technical results</w:t>
      </w:r>
      <w:r>
        <w:rPr>
          <w:rFonts w:ascii="Calibri" w:hAnsi="Calibri"/>
          <w:sz w:val="24"/>
          <w:szCs w:val="24"/>
        </w:rPr>
        <w:t xml:space="preserve"> </w:t>
      </w:r>
      <w:r w:rsidR="00645D5F">
        <w:rPr>
          <w:rFonts w:ascii="Calibri" w:hAnsi="Calibri"/>
          <w:sz w:val="24"/>
          <w:szCs w:val="24"/>
        </w:rPr>
        <w:t xml:space="preserve">and </w:t>
      </w:r>
      <w:r w:rsidR="00645D5F" w:rsidRPr="00282422">
        <w:rPr>
          <w:rFonts w:ascii="Calibri" w:hAnsi="Calibri"/>
          <w:b/>
          <w:color w:val="0070C0"/>
          <w:sz w:val="24"/>
          <w:szCs w:val="24"/>
        </w:rPr>
        <w:t>code architecture</w:t>
      </w:r>
      <w:r w:rsidR="00984CF6">
        <w:rPr>
          <w:rFonts w:ascii="Calibri" w:hAnsi="Calibri"/>
          <w:sz w:val="24"/>
          <w:szCs w:val="24"/>
        </w:rPr>
        <w:t xml:space="preserve"> </w:t>
      </w:r>
      <w:r w:rsidR="00645D5F">
        <w:rPr>
          <w:rFonts w:ascii="Calibri" w:hAnsi="Calibri"/>
          <w:sz w:val="24"/>
          <w:szCs w:val="24"/>
        </w:rPr>
        <w:t xml:space="preserve">count, </w:t>
      </w:r>
      <w:r w:rsidR="00984CF6">
        <w:rPr>
          <w:rFonts w:ascii="Calibri" w:hAnsi="Calibri"/>
          <w:sz w:val="24"/>
          <w:szCs w:val="24"/>
        </w:rPr>
        <w:t xml:space="preserve">but </w:t>
      </w:r>
      <w:r w:rsidR="00645D5F">
        <w:rPr>
          <w:rFonts w:ascii="Calibri" w:hAnsi="Calibri"/>
          <w:sz w:val="24"/>
          <w:szCs w:val="24"/>
        </w:rPr>
        <w:t xml:space="preserve">a good percent of your rating will be </w:t>
      </w:r>
      <w:r w:rsidR="00984CF6">
        <w:rPr>
          <w:rFonts w:ascii="Calibri" w:hAnsi="Calibri"/>
          <w:sz w:val="24"/>
          <w:szCs w:val="24"/>
        </w:rPr>
        <w:t xml:space="preserve">based on how close your prototype is to a </w:t>
      </w:r>
      <w:r w:rsidR="00984CF6" w:rsidRPr="00282422">
        <w:rPr>
          <w:rFonts w:ascii="Calibri" w:hAnsi="Calibri"/>
          <w:b/>
          <w:color w:val="0070C0"/>
          <w:sz w:val="24"/>
          <w:szCs w:val="24"/>
        </w:rPr>
        <w:t>good game</w:t>
      </w:r>
      <w:r w:rsidR="00984CF6">
        <w:rPr>
          <w:rFonts w:ascii="Calibri" w:hAnsi="Calibri"/>
          <w:sz w:val="24"/>
          <w:szCs w:val="24"/>
        </w:rPr>
        <w:t>.</w:t>
      </w:r>
    </w:p>
    <w:p w:rsidR="0008037A" w:rsidRPr="00DE5ED4" w:rsidRDefault="0008037A" w:rsidP="00984CF6">
      <w:pPr>
        <w:rPr>
          <w:rFonts w:ascii="Calibri" w:hAnsi="Calibri"/>
          <w:sz w:val="24"/>
          <w:szCs w:val="24"/>
        </w:rPr>
      </w:pPr>
    </w:p>
    <w:p w:rsidR="00984CF6" w:rsidRPr="00F4560E" w:rsidRDefault="00984CF6" w:rsidP="00984CF6">
      <w:pPr>
        <w:pStyle w:val="Heading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PACKAGE</w:t>
      </w:r>
    </w:p>
    <w:p w:rsidR="00984CF6" w:rsidRDefault="00984CF6" w:rsidP="00984CF6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You </w:t>
      </w:r>
      <w:r w:rsidR="006D2A91">
        <w:rPr>
          <w:rFonts w:ascii="Calibri" w:hAnsi="Calibri"/>
          <w:sz w:val="24"/>
          <w:szCs w:val="24"/>
        </w:rPr>
        <w:t xml:space="preserve">must finish and send your prototype in </w:t>
      </w:r>
      <w:r w:rsidR="006D2A91" w:rsidRPr="00C17EDB">
        <w:rPr>
          <w:rFonts w:ascii="Calibri" w:hAnsi="Calibri"/>
          <w:b/>
          <w:color w:val="0070C0"/>
          <w:sz w:val="24"/>
          <w:szCs w:val="24"/>
        </w:rPr>
        <w:t>24 hours</w:t>
      </w:r>
      <w:r w:rsidR="006D2A91">
        <w:rPr>
          <w:rFonts w:ascii="Calibri" w:hAnsi="Calibri"/>
          <w:sz w:val="24"/>
          <w:szCs w:val="24"/>
        </w:rPr>
        <w:t>.</w:t>
      </w:r>
    </w:p>
    <w:p w:rsidR="00984CF6" w:rsidRDefault="00984CF6" w:rsidP="00984CF6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4"/>
        </w:rPr>
      </w:pPr>
      <w:r w:rsidRPr="00DE5ED4">
        <w:rPr>
          <w:rFonts w:ascii="Calibri" w:hAnsi="Calibri"/>
          <w:sz w:val="24"/>
          <w:szCs w:val="24"/>
        </w:rPr>
        <w:t xml:space="preserve">A functional executable will be provided in a </w:t>
      </w:r>
      <w:r w:rsidRPr="00282422">
        <w:rPr>
          <w:rFonts w:ascii="Calibri" w:hAnsi="Calibri"/>
          <w:b/>
          <w:color w:val="0070C0"/>
          <w:sz w:val="24"/>
          <w:szCs w:val="24"/>
        </w:rPr>
        <w:t>game.zip</w:t>
      </w:r>
      <w:r w:rsidRPr="00282422">
        <w:rPr>
          <w:rFonts w:ascii="Calibri" w:hAnsi="Calibri"/>
          <w:color w:val="0070C0"/>
          <w:sz w:val="24"/>
          <w:szCs w:val="24"/>
        </w:rPr>
        <w:t xml:space="preserve"> </w:t>
      </w:r>
      <w:r w:rsidRPr="00DE5ED4">
        <w:rPr>
          <w:rFonts w:ascii="Calibri" w:hAnsi="Calibri"/>
          <w:sz w:val="24"/>
          <w:szCs w:val="24"/>
        </w:rPr>
        <w:t>archive.</w:t>
      </w:r>
    </w:p>
    <w:p w:rsidR="00984CF6" w:rsidRPr="00DE5ED4" w:rsidRDefault="00984CF6" w:rsidP="00984CF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DE5ED4">
        <w:rPr>
          <w:rFonts w:ascii="Calibri" w:hAnsi="Calibri"/>
          <w:sz w:val="24"/>
          <w:szCs w:val="24"/>
        </w:rPr>
        <w:t xml:space="preserve">The full source </w:t>
      </w:r>
      <w:r w:rsidR="006D2A91">
        <w:rPr>
          <w:rFonts w:ascii="Calibri" w:hAnsi="Calibri"/>
          <w:sz w:val="24"/>
          <w:szCs w:val="24"/>
        </w:rPr>
        <w:t xml:space="preserve">(Unity project folder) </w:t>
      </w:r>
      <w:r w:rsidRPr="00DE5ED4">
        <w:rPr>
          <w:rFonts w:ascii="Calibri" w:hAnsi="Calibri"/>
          <w:sz w:val="24"/>
          <w:szCs w:val="24"/>
        </w:rPr>
        <w:t xml:space="preserve">will be provided in a </w:t>
      </w:r>
      <w:r w:rsidRPr="00282422">
        <w:rPr>
          <w:rFonts w:ascii="Calibri" w:hAnsi="Calibri"/>
          <w:b/>
          <w:color w:val="0070C0"/>
          <w:sz w:val="24"/>
          <w:szCs w:val="24"/>
        </w:rPr>
        <w:t>game_src.zip</w:t>
      </w:r>
      <w:r w:rsidRPr="00282422">
        <w:rPr>
          <w:rFonts w:ascii="Calibri" w:hAnsi="Calibri"/>
          <w:color w:val="0070C0"/>
          <w:sz w:val="24"/>
          <w:szCs w:val="24"/>
        </w:rPr>
        <w:t xml:space="preserve"> </w:t>
      </w:r>
      <w:r w:rsidRPr="00DE5ED4">
        <w:rPr>
          <w:rFonts w:ascii="Calibri" w:hAnsi="Calibri"/>
          <w:sz w:val="24"/>
          <w:szCs w:val="24"/>
        </w:rPr>
        <w:t>archive.</w:t>
      </w:r>
    </w:p>
    <w:p w:rsidR="00984CF6" w:rsidRDefault="00984CF6" w:rsidP="00984CF6">
      <w:pPr>
        <w:rPr>
          <w:rFonts w:ascii="Calibri" w:hAnsi="Calibri"/>
          <w:sz w:val="24"/>
          <w:szCs w:val="24"/>
        </w:rPr>
      </w:pPr>
    </w:p>
    <w:p w:rsidR="005212D2" w:rsidRPr="00F4560E" w:rsidRDefault="005212D2" w:rsidP="005212D2">
      <w:pPr>
        <w:pStyle w:val="Heading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Inspiration</w:t>
      </w:r>
    </w:p>
    <w:p w:rsidR="005212D2" w:rsidRDefault="00514B94" w:rsidP="0045348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</w:r>
      <w:r>
        <w:rPr>
          <w:noProof/>
          <w:lang w:eastAsia="en-US"/>
        </w:rPr>
        <w:drawing>
          <wp:inline distT="0" distB="0" distL="0" distR="0">
            <wp:extent cx="3547186" cy="2366010"/>
            <wp:effectExtent l="0" t="0" r="0" b="0"/>
            <wp:docPr id="7" name="Picture 7" descr="Image result for pitfall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itfall ga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78" cy="23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98">
        <w:rPr>
          <w:rFonts w:ascii="Calibri" w:hAnsi="Calibri"/>
          <w:sz w:val="24"/>
          <w:szCs w:val="24"/>
        </w:rPr>
        <w:t xml:space="preserve"> </w:t>
      </w:r>
      <w:r w:rsidR="00E00798">
        <w:rPr>
          <w:noProof/>
          <w:lang w:eastAsia="en-US"/>
        </w:rPr>
        <w:drawing>
          <wp:inline distT="0" distB="0" distL="0" distR="0">
            <wp:extent cx="1581273" cy="2379345"/>
            <wp:effectExtent l="0" t="0" r="0" b="1905"/>
            <wp:docPr id="20" name="Picture 20" descr="Image result for endless runner best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ndless runner best ga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640" cy="23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98">
        <w:rPr>
          <w:rFonts w:ascii="Calibri" w:hAnsi="Calibri"/>
          <w:sz w:val="24"/>
          <w:szCs w:val="24"/>
        </w:rPr>
        <w:t xml:space="preserve"> </w:t>
      </w:r>
      <w:r w:rsidR="00E00798">
        <w:rPr>
          <w:noProof/>
          <w:lang w:eastAsia="en-US"/>
        </w:rPr>
        <w:drawing>
          <wp:inline distT="0" distB="0" distL="0" distR="0">
            <wp:extent cx="1473994" cy="2358390"/>
            <wp:effectExtent l="0" t="0" r="0" b="3810"/>
            <wp:docPr id="21" name="Picture 2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697" cy="236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98" w:rsidRDefault="00E00798" w:rsidP="0045348F">
      <w:pPr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3554871" cy="1999615"/>
            <wp:effectExtent l="0" t="0" r="7620" b="635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95" cy="200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4"/>
          <w:szCs w:val="24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3185160" cy="1990725"/>
            <wp:effectExtent l="0" t="0" r="0" b="9525"/>
            <wp:docPr id="23" name="Picture 23" descr="Image result for endless runner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endless runner prototyp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286" w:rsidRDefault="00914286" w:rsidP="0045348F">
      <w:pPr>
        <w:rPr>
          <w:rFonts w:ascii="Calibri" w:hAnsi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1314450" cy="2335339"/>
            <wp:effectExtent l="0" t="0" r="0" b="8255"/>
            <wp:docPr id="24" name="Picture 24" descr="Image result for endless runner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endless runner prototyp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256" cy="237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4"/>
          <w:szCs w:val="24"/>
        </w:rPr>
        <w:t xml:space="preserve"> </w:t>
      </w:r>
      <w:r>
        <w:rPr>
          <w:noProof/>
          <w:lang w:eastAsia="en-US"/>
        </w:rPr>
        <w:drawing>
          <wp:inline distT="0" distB="0" distL="0" distR="0">
            <wp:extent cx="4165600" cy="2343150"/>
            <wp:effectExtent l="0" t="0" r="6350" b="0"/>
            <wp:docPr id="26" name="Picture 2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65" cy="23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98" w:rsidRDefault="00E00798" w:rsidP="0045348F">
      <w:pPr>
        <w:rPr>
          <w:rFonts w:ascii="Calibri" w:hAnsi="Calibri"/>
          <w:sz w:val="24"/>
          <w:szCs w:val="24"/>
        </w:rPr>
      </w:pPr>
    </w:p>
    <w:p w:rsidR="00514B94" w:rsidRDefault="00514B94" w:rsidP="00514B94">
      <w:pPr>
        <w:rPr>
          <w:rFonts w:ascii="Calibri" w:hAnsi="Calibri"/>
          <w:sz w:val="24"/>
          <w:szCs w:val="24"/>
        </w:rPr>
      </w:pPr>
    </w:p>
    <w:p w:rsidR="00514B94" w:rsidRPr="00F4560E" w:rsidRDefault="00514B94" w:rsidP="00514B94">
      <w:pPr>
        <w:pStyle w:val="Heading1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RESOURCES</w:t>
      </w:r>
    </w:p>
    <w:p w:rsidR="00514B94" w:rsidRDefault="00514B94" w:rsidP="00514B94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514B94">
        <w:rPr>
          <w:rFonts w:ascii="Calibri" w:hAnsi="Calibri"/>
          <w:sz w:val="24"/>
          <w:szCs w:val="24"/>
        </w:rPr>
        <w:t>Unity Documentation:</w:t>
      </w:r>
      <w:r w:rsidRPr="00514B94">
        <w:rPr>
          <w:rFonts w:ascii="Calibri" w:hAnsi="Calibri"/>
          <w:sz w:val="24"/>
          <w:szCs w:val="24"/>
        </w:rPr>
        <w:br/>
      </w:r>
      <w:hyperlink r:id="rId20" w:history="1">
        <w:r w:rsidRPr="001238D1">
          <w:rPr>
            <w:rStyle w:val="Hyperlink"/>
            <w:rFonts w:ascii="Calibri" w:hAnsi="Calibri"/>
            <w:sz w:val="24"/>
            <w:szCs w:val="24"/>
          </w:rPr>
          <w:t>https://docs.unity3d.com/Manual/index.html</w:t>
        </w:r>
      </w:hyperlink>
    </w:p>
    <w:p w:rsidR="00514B94" w:rsidRDefault="00514B94" w:rsidP="00514B94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Unity Asset Store</w:t>
      </w:r>
      <w:r>
        <w:rPr>
          <w:rFonts w:ascii="Calibri" w:hAnsi="Calibri"/>
          <w:sz w:val="24"/>
          <w:szCs w:val="24"/>
        </w:rPr>
        <w:br/>
      </w:r>
      <w:hyperlink r:id="rId21" w:history="1">
        <w:r w:rsidRPr="001238D1">
          <w:rPr>
            <w:rStyle w:val="Hyperlink"/>
            <w:rFonts w:ascii="Calibri" w:hAnsi="Calibri"/>
            <w:sz w:val="24"/>
            <w:szCs w:val="24"/>
          </w:rPr>
          <w:t>https://assetstore.unity.com</w:t>
        </w:r>
      </w:hyperlink>
    </w:p>
    <w:p w:rsidR="00514B94" w:rsidRDefault="00514B94" w:rsidP="00CC4B40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914286">
        <w:rPr>
          <w:rFonts w:ascii="Calibri" w:hAnsi="Calibri"/>
          <w:sz w:val="24"/>
          <w:szCs w:val="24"/>
        </w:rPr>
        <w:t>Mixamo</w:t>
      </w:r>
      <w:r w:rsidRPr="00914286">
        <w:rPr>
          <w:rFonts w:ascii="Calibri" w:hAnsi="Calibri"/>
          <w:sz w:val="24"/>
          <w:szCs w:val="24"/>
        </w:rPr>
        <w:br/>
      </w:r>
      <w:hyperlink r:id="rId22" w:history="1">
        <w:r w:rsidRPr="00914286">
          <w:rPr>
            <w:rStyle w:val="Hyperlink"/>
            <w:rFonts w:ascii="Calibri" w:hAnsi="Calibri"/>
            <w:sz w:val="24"/>
            <w:szCs w:val="24"/>
          </w:rPr>
          <w:t>https://www.mixamo.com</w:t>
        </w:r>
      </w:hyperlink>
    </w:p>
    <w:p w:rsidR="00914286" w:rsidRPr="00914286" w:rsidRDefault="00914286" w:rsidP="00914286">
      <w:pPr>
        <w:rPr>
          <w:rFonts w:ascii="Calibri" w:hAnsi="Calibri"/>
          <w:sz w:val="24"/>
          <w:szCs w:val="24"/>
        </w:rPr>
      </w:pPr>
    </w:p>
    <w:sectPr w:rsidR="00914286" w:rsidRPr="00914286" w:rsidSect="00F4560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F3F" w:rsidRDefault="00A95F3F">
      <w:pPr>
        <w:spacing w:after="0" w:line="240" w:lineRule="auto"/>
      </w:pPr>
      <w:r>
        <w:separator/>
      </w:r>
    </w:p>
  </w:endnote>
  <w:endnote w:type="continuationSeparator" w:id="0">
    <w:p w:rsidR="00A95F3F" w:rsidRDefault="00A9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F3F" w:rsidRDefault="00A95F3F">
      <w:pPr>
        <w:spacing w:after="0" w:line="240" w:lineRule="auto"/>
      </w:pPr>
      <w:r>
        <w:separator/>
      </w:r>
    </w:p>
  </w:footnote>
  <w:footnote w:type="continuationSeparator" w:id="0">
    <w:p w:rsidR="00A95F3F" w:rsidRDefault="00A9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009A8"/>
    <w:multiLevelType w:val="hybridMultilevel"/>
    <w:tmpl w:val="65C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3966"/>
    <w:multiLevelType w:val="hybridMultilevel"/>
    <w:tmpl w:val="A048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0469"/>
    <w:multiLevelType w:val="hybridMultilevel"/>
    <w:tmpl w:val="AB08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B77B7"/>
    <w:multiLevelType w:val="hybridMultilevel"/>
    <w:tmpl w:val="E2F4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402B9"/>
    <w:multiLevelType w:val="hybridMultilevel"/>
    <w:tmpl w:val="1EBE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7F2D"/>
    <w:multiLevelType w:val="hybridMultilevel"/>
    <w:tmpl w:val="8A86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B764D"/>
    <w:multiLevelType w:val="hybridMultilevel"/>
    <w:tmpl w:val="7F96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A4"/>
    <w:rsid w:val="0008037A"/>
    <w:rsid w:val="000B1693"/>
    <w:rsid w:val="000C5F9B"/>
    <w:rsid w:val="000C6FA4"/>
    <w:rsid w:val="000D06F6"/>
    <w:rsid w:val="0019510D"/>
    <w:rsid w:val="00282422"/>
    <w:rsid w:val="00322B8C"/>
    <w:rsid w:val="003413AD"/>
    <w:rsid w:val="0045348F"/>
    <w:rsid w:val="00514B94"/>
    <w:rsid w:val="005212D2"/>
    <w:rsid w:val="00563C4B"/>
    <w:rsid w:val="005F2945"/>
    <w:rsid w:val="005F406B"/>
    <w:rsid w:val="00645D5F"/>
    <w:rsid w:val="00654472"/>
    <w:rsid w:val="00683DCF"/>
    <w:rsid w:val="006D2A91"/>
    <w:rsid w:val="006E70AB"/>
    <w:rsid w:val="007E367A"/>
    <w:rsid w:val="0084411D"/>
    <w:rsid w:val="00851A36"/>
    <w:rsid w:val="008D055A"/>
    <w:rsid w:val="009044CB"/>
    <w:rsid w:val="00914286"/>
    <w:rsid w:val="00984CF6"/>
    <w:rsid w:val="009A1419"/>
    <w:rsid w:val="009F37B8"/>
    <w:rsid w:val="00A81488"/>
    <w:rsid w:val="00A95F3F"/>
    <w:rsid w:val="00A977F2"/>
    <w:rsid w:val="00B07EAD"/>
    <w:rsid w:val="00B45335"/>
    <w:rsid w:val="00C17EDB"/>
    <w:rsid w:val="00C405C2"/>
    <w:rsid w:val="00C7122B"/>
    <w:rsid w:val="00CC14D3"/>
    <w:rsid w:val="00CC7903"/>
    <w:rsid w:val="00D23C77"/>
    <w:rsid w:val="00D9450B"/>
    <w:rsid w:val="00DB6B94"/>
    <w:rsid w:val="00DE5ED4"/>
    <w:rsid w:val="00E00798"/>
    <w:rsid w:val="00E0728A"/>
    <w:rsid w:val="00F4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9BDFD-C599-4E6A-A19F-02BC43F3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FA4"/>
  </w:style>
  <w:style w:type="paragraph" w:styleId="Heading1">
    <w:name w:val="heading 1"/>
    <w:basedOn w:val="Normal"/>
    <w:next w:val="Normal"/>
    <w:link w:val="Heading1Char"/>
    <w:uiPriority w:val="9"/>
    <w:qFormat/>
    <w:rsid w:val="000C6FA4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FA4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A4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A4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A4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A4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A4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A4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FA4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A4"/>
    <w:rPr>
      <w:caps/>
      <w:color w:val="714109" w:themeColor="accent1" w:themeShade="7F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C6FA4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FA4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6FA4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0C6FA4"/>
    <w:rPr>
      <w:b/>
      <w:bCs/>
      <w:color w:val="E48312" w:themeColor="accent1"/>
    </w:rPr>
  </w:style>
  <w:style w:type="character" w:styleId="SubtleEmphasis">
    <w:name w:val="Subtle Emphasis"/>
    <w:uiPriority w:val="19"/>
    <w:qFormat/>
    <w:rsid w:val="000C6FA4"/>
    <w:rPr>
      <w:i/>
      <w:iCs/>
      <w:color w:val="714109" w:themeColor="accent1" w:themeShade="7F"/>
    </w:rPr>
  </w:style>
  <w:style w:type="character" w:styleId="Emphasis">
    <w:name w:val="Emphasis"/>
    <w:uiPriority w:val="20"/>
    <w:qFormat/>
    <w:rsid w:val="000C6FA4"/>
    <w:rPr>
      <w:caps/>
      <w:color w:val="7141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C6FA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6FA4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0C6FA4"/>
    <w:rPr>
      <w:b/>
      <w:bCs/>
      <w:caps/>
      <w:color w:val="7141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A4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A4"/>
    <w:rPr>
      <w:color w:val="E4831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A4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A4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A4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A4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A4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0C6FA4"/>
    <w:pPr>
      <w:spacing w:after="0" w:line="240" w:lineRule="auto"/>
    </w:pPr>
  </w:style>
  <w:style w:type="character" w:styleId="BookTitle">
    <w:name w:val="Book Title"/>
    <w:uiPriority w:val="33"/>
    <w:qFormat/>
    <w:rsid w:val="000C6FA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FA4"/>
    <w:rPr>
      <w:b/>
      <w:bCs/>
      <w:color w:val="AA610D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0C6FA4"/>
    <w:rPr>
      <w:b/>
      <w:bCs/>
      <w:i/>
      <w:iCs/>
      <w:caps/>
      <w:color w:val="E48312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0C6FA4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F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23C77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hyperlink" Target="https://assetstore.unity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unity3d.com/" TargetMode="External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yperlink" Target="https://docs.unity3d.com/Manual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Platform_game#Endless_running_game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mixam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u.simion2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73BDAE-7E09-4AF8-9150-08341C24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196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Alexandru Simion 2</dc:creator>
  <cp:keywords/>
  <cp:lastModifiedBy>Alexandru Simion 2</cp:lastModifiedBy>
  <cp:revision>5</cp:revision>
  <dcterms:created xsi:type="dcterms:W3CDTF">2018-04-19T11:13:00Z</dcterms:created>
  <dcterms:modified xsi:type="dcterms:W3CDTF">2018-04-19T14:28:00Z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